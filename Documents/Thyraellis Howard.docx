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EA" w:rsidRPr="00267665" w:rsidRDefault="00371DEA" w:rsidP="000B4F4D">
      <w:pPr>
        <w:pageBreakBefore/>
        <w:spacing w:line="240" w:lineRule="auto"/>
        <w:jc w:val="center"/>
        <w:rPr>
          <w:rFonts w:ascii="Cambria" w:hAnsi="Cambria" w:cs="Times New Roman"/>
          <w:b/>
          <w:sz w:val="32"/>
          <w:szCs w:val="36"/>
        </w:rPr>
      </w:pPr>
      <w:r w:rsidRPr="00267665">
        <w:rPr>
          <w:rFonts w:ascii="Cambria" w:hAnsi="Cambria" w:cs="Times New Roman"/>
          <w:b/>
          <w:sz w:val="32"/>
          <w:szCs w:val="36"/>
        </w:rPr>
        <w:t>Thyraellis Howard</w:t>
      </w:r>
    </w:p>
    <w:p w:rsidR="00371DEA" w:rsidRPr="00267665" w:rsidRDefault="00371DEA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Richmond VA 23223</w:t>
      </w:r>
    </w:p>
    <w:p w:rsidR="00001FB8" w:rsidRDefault="00001FB8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Cell Phone: 804-687-2625</w:t>
      </w:r>
    </w:p>
    <w:p w:rsidR="00476E1B" w:rsidRDefault="00C37FDB" w:rsidP="00FE794C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  <w:hyperlink r:id="rId6" w:history="1">
        <w:r w:rsidR="005212AC" w:rsidRPr="00267665">
          <w:rPr>
            <w:rStyle w:val="Hyperlink"/>
            <w:rFonts w:ascii="Cambria" w:hAnsi="Cambria" w:cs="Times New Roman"/>
            <w:sz w:val="22"/>
          </w:rPr>
          <w:t>thyrahoward@outlook.com</w:t>
        </w:r>
      </w:hyperlink>
    </w:p>
    <w:p w:rsidR="00FE794C" w:rsidRDefault="00FE794C" w:rsidP="00C37FDB">
      <w:pPr>
        <w:spacing w:line="240" w:lineRule="auto"/>
        <w:rPr>
          <w:rStyle w:val="Hyperlink"/>
          <w:rFonts w:ascii="Cambria" w:hAnsi="Cambria" w:cs="Times New Roman"/>
          <w:sz w:val="22"/>
        </w:rPr>
      </w:pPr>
    </w:p>
    <w:p w:rsidR="00FE794C" w:rsidRDefault="00FE794C" w:rsidP="00FE794C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C37FDB">
        <w:rPr>
          <w:rFonts w:ascii="Cambria" w:hAnsi="Cambria" w:cs="Times New Roman"/>
          <w:b/>
          <w:sz w:val="22"/>
        </w:rPr>
        <w:t>Portfolio</w:t>
      </w:r>
      <w:r>
        <w:rPr>
          <w:rFonts w:ascii="Cambria" w:hAnsi="Cambria" w:cs="Times New Roman"/>
          <w:sz w:val="22"/>
        </w:rPr>
        <w:t>: SoftwareCake.github.io</w:t>
      </w:r>
    </w:p>
    <w:p w:rsidR="00FE794C" w:rsidRDefault="00FE794C" w:rsidP="000B4F4D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</w:p>
    <w:p w:rsidR="00C37FDB" w:rsidRDefault="00C37FDB" w:rsidP="000B4F4D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  <w:sectPr w:rsidR="00C37FDB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  <w:bookmarkStart w:id="0" w:name="_GoBack"/>
      <w:bookmarkEnd w:id="0"/>
    </w:p>
    <w:p w:rsidR="00C37FDB" w:rsidRDefault="00C37FDB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</w:p>
    <w:p w:rsidR="00FF076F" w:rsidRDefault="00FE794C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  <w:r>
        <w:rPr>
          <w:rFonts w:ascii="Cambria" w:hAnsi="Cambria" w:cs="Times New Roman"/>
          <w:b/>
          <w:color w:val="auto"/>
          <w:sz w:val="22"/>
        </w:rPr>
        <w:t>SUMMARY OF QUALIFICATIONS</w:t>
      </w:r>
    </w:p>
    <w:p w:rsidR="00267665" w:rsidRDefault="00026750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  <w:r>
        <w:rPr>
          <w:rFonts w:ascii="Cambria" w:hAnsi="Cambria" w:cs="Times New Roman"/>
          <w:color w:val="auto"/>
          <w:sz w:val="22"/>
        </w:rPr>
        <w:t>Recent graduate with a</w:t>
      </w:r>
      <w:r w:rsidR="00267665">
        <w:rPr>
          <w:rFonts w:ascii="Cambria" w:hAnsi="Cambria" w:cs="Times New Roman"/>
          <w:color w:val="auto"/>
          <w:sz w:val="22"/>
        </w:rPr>
        <w:t xml:space="preserve"> degree in Software Development with a growing passion in building software. Experience working in group projects </w:t>
      </w:r>
      <w:r w:rsidR="0089244D">
        <w:rPr>
          <w:rFonts w:ascii="Cambria" w:hAnsi="Cambria" w:cs="Times New Roman"/>
          <w:color w:val="auto"/>
          <w:sz w:val="22"/>
        </w:rPr>
        <w:t xml:space="preserve">and </w:t>
      </w:r>
      <w:r w:rsidR="0089244D" w:rsidRPr="00267665">
        <w:rPr>
          <w:rFonts w:ascii="Cambria" w:hAnsi="Cambria" w:cs="Times New Roman"/>
          <w:color w:val="auto"/>
          <w:sz w:val="22"/>
        </w:rPr>
        <w:t>completing</w:t>
      </w:r>
      <w:r w:rsidR="0089244D">
        <w:rPr>
          <w:rFonts w:ascii="Cambria" w:hAnsi="Cambria" w:cs="Times New Roman"/>
          <w:color w:val="auto"/>
          <w:sz w:val="22"/>
        </w:rPr>
        <w:t xml:space="preserve"> tasks quickly and efficiently. Additional knowledge includes:</w:t>
      </w:r>
    </w:p>
    <w:p w:rsidR="0089244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</w:p>
    <w:p w:rsidR="0089244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  <w:r w:rsidRPr="0089244D">
        <w:rPr>
          <w:rFonts w:ascii="Cambria" w:hAnsi="Cambria" w:cs="Times New Roman"/>
          <w:b/>
          <w:color w:val="auto"/>
          <w:sz w:val="22"/>
        </w:rPr>
        <w:t>Software Languages:</w:t>
      </w:r>
      <w:r>
        <w:rPr>
          <w:rFonts w:ascii="Cambria" w:hAnsi="Cambria" w:cs="Times New Roman"/>
          <w:color w:val="auto"/>
          <w:sz w:val="22"/>
        </w:rPr>
        <w:t xml:space="preserve"> HTML, CSS, JavaScript, C</w:t>
      </w:r>
      <w:r w:rsidR="00C32E60">
        <w:rPr>
          <w:rFonts w:ascii="Cambria" w:hAnsi="Cambria" w:cs="Times New Roman"/>
          <w:color w:val="auto"/>
          <w:sz w:val="22"/>
        </w:rPr>
        <w:t xml:space="preserve">, C++, C#, Angular JS, SQL, </w:t>
      </w:r>
      <w:r w:rsidR="00D46632">
        <w:rPr>
          <w:rFonts w:ascii="Cambria" w:hAnsi="Cambria" w:cs="Times New Roman"/>
          <w:color w:val="auto"/>
          <w:sz w:val="22"/>
        </w:rPr>
        <w:t>Knockout JS, Java</w:t>
      </w:r>
      <w:r w:rsidR="009968A9">
        <w:rPr>
          <w:rFonts w:ascii="Cambria" w:hAnsi="Cambria" w:cs="Times New Roman"/>
          <w:color w:val="auto"/>
          <w:sz w:val="22"/>
        </w:rPr>
        <w:t>, PHP</w:t>
      </w:r>
      <w:r w:rsidR="0008212B">
        <w:rPr>
          <w:rFonts w:ascii="Cambria" w:hAnsi="Cambria" w:cs="Times New Roman"/>
          <w:color w:val="auto"/>
          <w:sz w:val="22"/>
        </w:rPr>
        <w:t>, Express.js, Node.js</w:t>
      </w:r>
      <w:r w:rsidR="005C0AA9">
        <w:rPr>
          <w:rFonts w:ascii="Cambria" w:hAnsi="Cambria" w:cs="Times New Roman"/>
          <w:color w:val="auto"/>
          <w:sz w:val="22"/>
        </w:rPr>
        <w:t>, .NET</w:t>
      </w:r>
    </w:p>
    <w:p w:rsidR="0089244D" w:rsidRDefault="0089244D" w:rsidP="00F4078A">
      <w:pPr>
        <w:spacing w:line="240" w:lineRule="auto"/>
        <w:ind w:left="-187"/>
        <w:rPr>
          <w:rFonts w:ascii="Cambria" w:hAnsi="Cambria" w:cs="Times New Roman"/>
          <w:color w:val="auto"/>
          <w:sz w:val="22"/>
        </w:rPr>
      </w:pPr>
      <w:r w:rsidRPr="0089244D">
        <w:rPr>
          <w:rFonts w:ascii="Cambria" w:hAnsi="Cambria" w:cs="Times New Roman"/>
          <w:b/>
          <w:color w:val="auto"/>
          <w:sz w:val="22"/>
        </w:rPr>
        <w:t>Software Applications:</w:t>
      </w:r>
      <w:r>
        <w:rPr>
          <w:rFonts w:ascii="Cambria" w:hAnsi="Cambria" w:cs="Times New Roman"/>
          <w:color w:val="auto"/>
          <w:sz w:val="22"/>
        </w:rPr>
        <w:t xml:space="preserve"> Microsoft Office, Dreamweaver, Notepad++</w:t>
      </w:r>
      <w:r w:rsidR="00D46632">
        <w:rPr>
          <w:rFonts w:ascii="Cambria" w:hAnsi="Cambria" w:cs="Times New Roman"/>
          <w:color w:val="auto"/>
          <w:sz w:val="22"/>
        </w:rPr>
        <w:t>, Visual Studio 201</w:t>
      </w:r>
      <w:r w:rsidR="00C67749">
        <w:rPr>
          <w:rFonts w:ascii="Cambria" w:hAnsi="Cambria" w:cs="Times New Roman"/>
          <w:color w:val="auto"/>
          <w:sz w:val="22"/>
        </w:rPr>
        <w:t>3</w:t>
      </w:r>
      <w:r w:rsidR="00D46632">
        <w:rPr>
          <w:rFonts w:ascii="Cambria" w:hAnsi="Cambria" w:cs="Times New Roman"/>
          <w:color w:val="auto"/>
          <w:sz w:val="22"/>
        </w:rPr>
        <w:t xml:space="preserve">-2017, Square Space, GoDaddy web builder, </w:t>
      </w:r>
      <w:r w:rsidR="005630A7">
        <w:rPr>
          <w:rFonts w:ascii="Cambria" w:hAnsi="Cambria" w:cs="Times New Roman"/>
          <w:color w:val="auto"/>
          <w:sz w:val="22"/>
        </w:rPr>
        <w:t>MySQL</w:t>
      </w:r>
      <w:r w:rsidR="006978CB">
        <w:rPr>
          <w:rFonts w:ascii="Cambria" w:hAnsi="Cambria" w:cs="Times New Roman"/>
          <w:color w:val="auto"/>
          <w:sz w:val="22"/>
        </w:rPr>
        <w:t xml:space="preserve"> Workbench, Oracle, </w:t>
      </w:r>
      <w:r w:rsidR="000E2FB5">
        <w:rPr>
          <w:rFonts w:ascii="Cambria" w:hAnsi="Cambria" w:cs="Times New Roman"/>
          <w:color w:val="auto"/>
          <w:sz w:val="22"/>
        </w:rPr>
        <w:t>Eclipse</w:t>
      </w:r>
      <w:r w:rsidR="00EC5EF0">
        <w:rPr>
          <w:rFonts w:ascii="Cambria" w:hAnsi="Cambria" w:cs="Times New Roman"/>
          <w:color w:val="auto"/>
          <w:sz w:val="22"/>
        </w:rPr>
        <w:t xml:space="preserve"> Java Oxygen</w:t>
      </w:r>
      <w:r w:rsidR="000E2FB5">
        <w:rPr>
          <w:rFonts w:ascii="Cambria" w:hAnsi="Cambria" w:cs="Times New Roman"/>
          <w:color w:val="auto"/>
          <w:sz w:val="22"/>
        </w:rPr>
        <w:t>, Azure, Android Studio, MongoDB</w:t>
      </w:r>
      <w:r w:rsidR="00EC5EF0">
        <w:rPr>
          <w:rFonts w:ascii="Cambria" w:hAnsi="Cambria" w:cs="Times New Roman"/>
          <w:color w:val="auto"/>
          <w:sz w:val="22"/>
        </w:rPr>
        <w:t xml:space="preserve">, </w:t>
      </w:r>
      <w:r w:rsidR="005630A7">
        <w:rPr>
          <w:rFonts w:ascii="Cambria" w:hAnsi="Cambria" w:cs="Times New Roman"/>
          <w:color w:val="auto"/>
          <w:sz w:val="22"/>
        </w:rPr>
        <w:t>GitHub</w:t>
      </w:r>
      <w:r w:rsidR="00EC5EF0">
        <w:rPr>
          <w:rFonts w:ascii="Cambria" w:hAnsi="Cambria" w:cs="Times New Roman"/>
          <w:color w:val="auto"/>
          <w:sz w:val="22"/>
        </w:rPr>
        <w:t>,</w:t>
      </w:r>
      <w:r w:rsidR="009968A9">
        <w:rPr>
          <w:rFonts w:ascii="Cambria" w:hAnsi="Cambria" w:cs="Times New Roman"/>
          <w:color w:val="auto"/>
          <w:sz w:val="22"/>
        </w:rPr>
        <w:t xml:space="preserve"> Slack, Trello, </w:t>
      </w:r>
      <w:r w:rsidR="005630A7">
        <w:rPr>
          <w:rFonts w:ascii="Cambria" w:hAnsi="Cambria" w:cs="Times New Roman"/>
          <w:color w:val="auto"/>
          <w:sz w:val="22"/>
        </w:rPr>
        <w:t>MySQL</w:t>
      </w:r>
      <w:r w:rsidR="009968A9">
        <w:rPr>
          <w:rFonts w:ascii="Cambria" w:hAnsi="Cambria" w:cs="Times New Roman"/>
          <w:color w:val="auto"/>
          <w:sz w:val="22"/>
        </w:rPr>
        <w:t xml:space="preserve"> server</w:t>
      </w:r>
    </w:p>
    <w:p w:rsidR="00635C7B" w:rsidRDefault="00635C7B" w:rsidP="00F4078A">
      <w:pPr>
        <w:spacing w:line="240" w:lineRule="auto"/>
        <w:ind w:left="-187"/>
        <w:rPr>
          <w:rFonts w:ascii="Cambria" w:hAnsi="Cambria" w:cs="Times New Roman"/>
          <w:color w:val="auto"/>
          <w:sz w:val="22"/>
        </w:rPr>
      </w:pPr>
    </w:p>
    <w:p w:rsidR="00635C7B" w:rsidRPr="00635C7B" w:rsidRDefault="00635C7B" w:rsidP="00635C7B">
      <w:pPr>
        <w:sectPr w:rsidR="00635C7B" w:rsidRPr="00635C7B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FE794C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</w:p>
    <w:p w:rsidR="0089244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>
        <w:rPr>
          <w:rFonts w:ascii="Cambria" w:hAnsi="Cambria" w:cs="Times New Roman"/>
          <w:b/>
          <w:sz w:val="22"/>
        </w:rPr>
        <w:t>EDUCATION</w:t>
      </w:r>
    </w:p>
    <w:p w:rsidR="00FE794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</w:p>
    <w:p w:rsidR="00001FB8" w:rsidRPr="0089244D" w:rsidRDefault="00001FB8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sz w:val="22"/>
        </w:rPr>
        <w:t>E</w:t>
      </w:r>
      <w:r w:rsidR="003322A8" w:rsidRPr="00FE794C">
        <w:rPr>
          <w:rFonts w:ascii="Cambria" w:hAnsi="Cambria" w:cs="Times New Roman"/>
          <w:sz w:val="22"/>
        </w:rPr>
        <w:t>CPI</w:t>
      </w:r>
      <w:r w:rsidRPr="00FE794C">
        <w:rPr>
          <w:rFonts w:ascii="Cambria" w:hAnsi="Cambria" w:cs="Times New Roman"/>
          <w:sz w:val="22"/>
        </w:rPr>
        <w:t xml:space="preserve"> University, Glen Allen,</w:t>
      </w:r>
      <w:r w:rsidRPr="00267665">
        <w:rPr>
          <w:rFonts w:ascii="Cambria" w:hAnsi="Cambria" w:cs="Times New Roman"/>
          <w:sz w:val="22"/>
        </w:rPr>
        <w:t xml:space="preserve"> VA </w:t>
      </w:r>
      <w:r w:rsidR="00FE794C">
        <w:rPr>
          <w:rFonts w:ascii="Cambria" w:hAnsi="Cambria" w:cs="Times New Roman"/>
          <w:sz w:val="22"/>
        </w:rPr>
        <w:t xml:space="preserve">                                                                                                                                        February 2018</w:t>
      </w:r>
    </w:p>
    <w:p w:rsidR="00001FB8" w:rsidRPr="00FE794C" w:rsidRDefault="00784FAC" w:rsidP="00E64950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b/>
          <w:sz w:val="22"/>
        </w:rPr>
        <w:t xml:space="preserve">Bachelor of Science in Computer Information Science, Software Development </w:t>
      </w:r>
      <w:r w:rsidR="00001FB8" w:rsidRPr="00FE794C">
        <w:rPr>
          <w:rFonts w:ascii="Cambria" w:hAnsi="Cambria" w:cs="Times New Roman"/>
          <w:b/>
          <w:sz w:val="22"/>
        </w:rPr>
        <w:t xml:space="preserve"> </w:t>
      </w:r>
    </w:p>
    <w:p w:rsidR="00A71C55" w:rsidRPr="00267665" w:rsidRDefault="00A71C55" w:rsidP="003F7C43">
      <w:pPr>
        <w:tabs>
          <w:tab w:val="left" w:pos="270"/>
        </w:tabs>
        <w:spacing w:line="240" w:lineRule="auto"/>
        <w:ind w:right="-570"/>
        <w:rPr>
          <w:rFonts w:ascii="Cambria" w:hAnsi="Cambria" w:cs="Times New Roman"/>
          <w:sz w:val="22"/>
        </w:rPr>
      </w:pPr>
    </w:p>
    <w:p w:rsidR="00A71C55" w:rsidRPr="00267665" w:rsidRDefault="0089244D" w:rsidP="00FE794C">
      <w:pPr>
        <w:tabs>
          <w:tab w:val="left" w:pos="270"/>
        </w:tabs>
        <w:spacing w:line="240" w:lineRule="auto"/>
        <w:ind w:left="-180"/>
        <w:rPr>
          <w:rFonts w:ascii="Cambria" w:hAnsi="Cambria" w:cs="Times New Roman"/>
          <w:sz w:val="22"/>
        </w:rPr>
      </w:pPr>
      <w:r w:rsidRPr="00FE794C">
        <w:rPr>
          <w:rFonts w:ascii="Cambria" w:hAnsi="Cambria" w:cs="Times New Roman"/>
          <w:sz w:val="22"/>
        </w:rPr>
        <w:t xml:space="preserve"> </w:t>
      </w:r>
      <w:r w:rsidR="00A71C55" w:rsidRPr="00FE794C">
        <w:rPr>
          <w:rFonts w:ascii="Cambria" w:hAnsi="Cambria" w:cs="Times New Roman"/>
          <w:sz w:val="22"/>
        </w:rPr>
        <w:t>Richmond Technical Center</w:t>
      </w:r>
      <w:r w:rsidR="00A71C55" w:rsidRPr="00267665">
        <w:rPr>
          <w:rFonts w:ascii="Cambria" w:hAnsi="Cambria" w:cs="Times New Roman"/>
          <w:sz w:val="22"/>
        </w:rPr>
        <w:t xml:space="preserve">, Richmond, VA </w:t>
      </w:r>
      <w:r w:rsidR="00FE794C">
        <w:rPr>
          <w:rFonts w:ascii="Cambria" w:hAnsi="Cambria" w:cs="Times New Roman"/>
          <w:sz w:val="22"/>
        </w:rPr>
        <w:t xml:space="preserve">                                                                                                                         </w:t>
      </w:r>
      <w:r w:rsidR="00FE794C">
        <w:rPr>
          <w:rFonts w:ascii="Cambria" w:hAnsi="Cambria" w:cs="Times New Roman"/>
          <w:sz w:val="22"/>
        </w:rPr>
        <w:t xml:space="preserve">June </w:t>
      </w:r>
      <w:r w:rsidR="00FE794C" w:rsidRPr="00267665">
        <w:rPr>
          <w:rFonts w:ascii="Cambria" w:hAnsi="Cambria" w:cs="Times New Roman"/>
          <w:sz w:val="22"/>
        </w:rPr>
        <w:t>2013</w:t>
      </w:r>
    </w:p>
    <w:p w:rsidR="003D3C75" w:rsidRPr="00267665" w:rsidRDefault="0089244D" w:rsidP="00FE794C">
      <w:pPr>
        <w:tabs>
          <w:tab w:val="left" w:pos="270"/>
        </w:tabs>
        <w:spacing w:line="240" w:lineRule="auto"/>
        <w:ind w:left="-180" w:right="-57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 </w:t>
      </w:r>
      <w:r w:rsidR="00267665" w:rsidRPr="00FE794C">
        <w:rPr>
          <w:rFonts w:ascii="Cambria" w:hAnsi="Cambria" w:cs="Times New Roman"/>
          <w:b/>
          <w:sz w:val="22"/>
        </w:rPr>
        <w:t>Course Completion:</w:t>
      </w:r>
      <w:r w:rsidR="00FE794C">
        <w:rPr>
          <w:rFonts w:ascii="Cambria" w:hAnsi="Cambria" w:cs="Times New Roman"/>
          <w:sz w:val="22"/>
        </w:rPr>
        <w:t xml:space="preserve"> </w:t>
      </w:r>
      <w:r w:rsidR="00267665">
        <w:rPr>
          <w:rFonts w:ascii="Cambria" w:hAnsi="Cambria" w:cs="Times New Roman"/>
          <w:sz w:val="22"/>
        </w:rPr>
        <w:t xml:space="preserve"> </w:t>
      </w:r>
      <w:r w:rsidR="00784FAC" w:rsidRPr="00267665">
        <w:rPr>
          <w:rFonts w:ascii="Cambria" w:hAnsi="Cambria" w:cs="Times New Roman"/>
          <w:sz w:val="22"/>
        </w:rPr>
        <w:t>Computer Electronics I &amp; II</w:t>
      </w:r>
    </w:p>
    <w:p w:rsidR="00635C7B" w:rsidRDefault="00635C7B" w:rsidP="00635C7B">
      <w:pPr>
        <w:tabs>
          <w:tab w:val="left" w:pos="360"/>
        </w:tabs>
        <w:spacing w:line="240" w:lineRule="auto"/>
        <w:ind w:left="-180"/>
        <w:rPr>
          <w:rFonts w:ascii="Cambria" w:hAnsi="Cambria" w:cs="Times New Roman"/>
          <w:sz w:val="22"/>
        </w:rPr>
      </w:pPr>
    </w:p>
    <w:p w:rsidR="003F7C43" w:rsidRPr="00267665" w:rsidRDefault="003F7C43" w:rsidP="00784FAC">
      <w:pPr>
        <w:spacing w:after="100" w:afterAutospacing="1" w:line="240" w:lineRule="auto"/>
        <w:rPr>
          <w:rFonts w:ascii="Cambria" w:hAnsi="Cambria" w:cs="Times New Roman"/>
          <w:b/>
          <w:sz w:val="22"/>
        </w:rPr>
      </w:pPr>
    </w:p>
    <w:p w:rsidR="007A7695" w:rsidRDefault="00FE794C" w:rsidP="007A7695">
      <w:pPr>
        <w:pBdr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sz w:val="22"/>
        </w:rPr>
      </w:pPr>
      <w:r>
        <w:rPr>
          <w:rFonts w:ascii="Cambria" w:hAnsi="Cambria" w:cs="Times New Roman"/>
          <w:b/>
          <w:sz w:val="22"/>
        </w:rPr>
        <w:t>WORK EXPERIENCE</w:t>
      </w:r>
    </w:p>
    <w:p w:rsidR="00FE794C" w:rsidRPr="00FE794C" w:rsidRDefault="00FE794C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  <w:sz w:val="22"/>
        </w:rPr>
      </w:pPr>
      <w:proofErr w:type="spellStart"/>
      <w:r w:rsidRPr="00FE794C">
        <w:rPr>
          <w:rFonts w:ascii="Cambria" w:hAnsi="Cambria" w:cs="Times New Roman"/>
          <w:sz w:val="22"/>
        </w:rPr>
        <w:t>Baylyn</w:t>
      </w:r>
      <w:proofErr w:type="spellEnd"/>
      <w:r w:rsidRPr="00FE794C">
        <w:rPr>
          <w:rFonts w:ascii="Cambria" w:hAnsi="Cambria" w:cs="Times New Roman"/>
          <w:sz w:val="22"/>
        </w:rPr>
        <w:t xml:space="preserve"> Media Services</w:t>
      </w:r>
      <w:r w:rsidRPr="00FE794C">
        <w:rPr>
          <w:rFonts w:ascii="Cambria" w:hAnsi="Cambria" w:cs="Times New Roman"/>
          <w:sz w:val="22"/>
        </w:rPr>
        <w:t xml:space="preserve"> – Richmond, </w:t>
      </w:r>
      <w:r>
        <w:rPr>
          <w:rFonts w:ascii="Cambria" w:hAnsi="Cambria" w:cs="Times New Roman"/>
          <w:sz w:val="22"/>
        </w:rPr>
        <w:t xml:space="preserve">VA            </w:t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  <w:t xml:space="preserve">           </w:t>
      </w:r>
      <w:r w:rsidRPr="00FE794C">
        <w:rPr>
          <w:rFonts w:ascii="Cambria" w:hAnsi="Cambria" w:cs="Times New Roman"/>
          <w:sz w:val="22"/>
        </w:rPr>
        <w:t>March 2018 – April 2018</w:t>
      </w:r>
    </w:p>
    <w:p w:rsidR="00E37D12" w:rsidRPr="00FE794C" w:rsidRDefault="00E37D12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b/>
          <w:sz w:val="22"/>
        </w:rPr>
        <w:t>Front-End Research</w:t>
      </w:r>
      <w:r w:rsidR="00FE794C" w:rsidRPr="00FE794C">
        <w:rPr>
          <w:rFonts w:ascii="Cambria" w:hAnsi="Cambria" w:cs="Times New Roman"/>
          <w:b/>
          <w:sz w:val="22"/>
        </w:rPr>
        <w:t xml:space="preserve"> Developer</w:t>
      </w:r>
    </w:p>
    <w:p w:rsidR="00E37D12" w:rsidRDefault="00E37D12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Research</w:t>
      </w:r>
      <w:r w:rsidR="00FE794C">
        <w:rPr>
          <w:rFonts w:ascii="Cambria" w:hAnsi="Cambria" w:cs="Times New Roman"/>
        </w:rPr>
        <w:t>ed</w:t>
      </w:r>
      <w:r>
        <w:rPr>
          <w:rFonts w:ascii="Cambria" w:hAnsi="Cambria" w:cs="Times New Roman"/>
        </w:rPr>
        <w:t xml:space="preserve"> code to improve template designs for websites</w:t>
      </w:r>
    </w:p>
    <w:p w:rsidR="00E37D12" w:rsidRPr="00E37D12" w:rsidRDefault="00E37D12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Improve</w:t>
      </w:r>
      <w:r w:rsidR="00A03DD4">
        <w:rPr>
          <w:rFonts w:ascii="Cambria" w:hAnsi="Cambria" w:cs="Times New Roman"/>
        </w:rPr>
        <w:t>d</w:t>
      </w:r>
      <w:r>
        <w:rPr>
          <w:rFonts w:ascii="Cambria" w:hAnsi="Cambria" w:cs="Times New Roman"/>
        </w:rPr>
        <w:t xml:space="preserve"> website designs for WordPress sites</w:t>
      </w:r>
    </w:p>
    <w:p w:rsidR="00FE794C" w:rsidRDefault="00FE794C" w:rsidP="00267665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</w:p>
    <w:p w:rsidR="00E37D12" w:rsidRPr="00FE794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Think of Us – Richmond, VA    </w:t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  <w:t xml:space="preserve">         </w:t>
      </w:r>
      <w:r w:rsidRPr="00FE794C">
        <w:rPr>
          <w:rFonts w:ascii="Cambria" w:hAnsi="Cambria" w:cs="Times New Roman"/>
          <w:sz w:val="22"/>
        </w:rPr>
        <w:t>November</w:t>
      </w:r>
      <w:r w:rsidRPr="00FE794C">
        <w:rPr>
          <w:rFonts w:ascii="Cambria" w:hAnsi="Cambria" w:cs="Times New Roman"/>
          <w:sz w:val="22"/>
        </w:rPr>
        <w:t xml:space="preserve"> </w:t>
      </w:r>
      <w:r w:rsidRPr="00FE794C">
        <w:rPr>
          <w:rFonts w:ascii="Cambria" w:hAnsi="Cambria" w:cs="Times New Roman"/>
          <w:sz w:val="22"/>
        </w:rPr>
        <w:t>2016 – Present</w:t>
      </w:r>
    </w:p>
    <w:p w:rsidR="00267665" w:rsidRPr="00FE794C" w:rsidRDefault="00267665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b/>
          <w:sz w:val="22"/>
        </w:rPr>
        <w:t xml:space="preserve">Front-End Developer </w:t>
      </w:r>
      <w:r w:rsidR="000D1176" w:rsidRPr="00FE794C">
        <w:rPr>
          <w:rFonts w:ascii="Cambria" w:hAnsi="Cambria" w:cs="Times New Roman"/>
          <w:b/>
          <w:sz w:val="22"/>
        </w:rPr>
        <w:t>Volunteer</w:t>
      </w:r>
    </w:p>
    <w:p w:rsidR="00267665" w:rsidRDefault="00267665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Research code to complete tasks for app design </w:t>
      </w:r>
    </w:p>
    <w:p w:rsidR="00267665" w:rsidRPr="00267665" w:rsidRDefault="00267665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Develop additional</w:t>
      </w:r>
      <w:r w:rsidRPr="00267665">
        <w:rPr>
          <w:rFonts w:ascii="Cambria" w:hAnsi="Cambria" w:cs="Times New Roman"/>
        </w:rPr>
        <w:t xml:space="preserve"> skills in CSS and Backend Development</w:t>
      </w:r>
    </w:p>
    <w:p w:rsidR="00267665" w:rsidRDefault="00267665" w:rsidP="003F7C43">
      <w:pPr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</w:p>
    <w:p w:rsidR="00FE794C" w:rsidRPr="00FE794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sz w:val="22"/>
        </w:rPr>
      </w:pPr>
      <w:r w:rsidRPr="00FE794C">
        <w:rPr>
          <w:rFonts w:ascii="Cambria" w:hAnsi="Cambria" w:cs="Times New Roman"/>
          <w:sz w:val="22"/>
        </w:rPr>
        <w:t>Mayor’s Youth Academy</w:t>
      </w:r>
      <w:r w:rsidRPr="00FE794C">
        <w:rPr>
          <w:rFonts w:ascii="Cambria" w:hAnsi="Cambria" w:cs="Times New Roman"/>
          <w:sz w:val="22"/>
        </w:rPr>
        <w:t xml:space="preserve"> – Richmond, VA      </w:t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 w:rsidRPr="00FE794C"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 xml:space="preserve">                   </w:t>
      </w:r>
      <w:r w:rsidRPr="00FE794C">
        <w:rPr>
          <w:rFonts w:ascii="Cambria" w:hAnsi="Cambria" w:cs="Times New Roman"/>
          <w:sz w:val="22"/>
        </w:rPr>
        <w:t>2015</w:t>
      </w:r>
    </w:p>
    <w:p w:rsidR="00FB515B" w:rsidRPr="00FE794C" w:rsidRDefault="00FB515B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b/>
          <w:sz w:val="22"/>
        </w:rPr>
        <w:t>Student</w:t>
      </w:r>
      <w:r w:rsidR="00FE794C" w:rsidRPr="00FE794C">
        <w:rPr>
          <w:rFonts w:ascii="Cambria" w:hAnsi="Cambria" w:cs="Times New Roman"/>
          <w:b/>
          <w:sz w:val="22"/>
        </w:rPr>
        <w:t xml:space="preserve"> Participant</w:t>
      </w:r>
    </w:p>
    <w:p w:rsidR="00FB515B" w:rsidRPr="00C37FDB" w:rsidRDefault="00271B3B" w:rsidP="00C37F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Learned in-depth html coding processes</w:t>
      </w:r>
    </w:p>
    <w:p w:rsidR="00271B3B" w:rsidRPr="00267665" w:rsidRDefault="00271B3B" w:rsidP="00FE794C">
      <w:pPr>
        <w:spacing w:line="240" w:lineRule="auto"/>
        <w:ind w:left="540"/>
        <w:rPr>
          <w:rFonts w:ascii="Cambria" w:hAnsi="Cambria" w:cs="Times New Roman"/>
        </w:rPr>
      </w:pPr>
    </w:p>
    <w:p w:rsidR="00FB515B" w:rsidRPr="00FE794C" w:rsidRDefault="00FE794C" w:rsidP="00FE794C">
      <w:pPr>
        <w:spacing w:line="240" w:lineRule="auto"/>
        <w:ind w:left="-187"/>
        <w:rPr>
          <w:rFonts w:ascii="Cambria" w:hAnsi="Cambria" w:cs="Times New Roman"/>
          <w:sz w:val="22"/>
        </w:rPr>
      </w:pPr>
      <w:r w:rsidRPr="00FE794C">
        <w:rPr>
          <w:rFonts w:ascii="Cambria" w:hAnsi="Cambria" w:cs="Times New Roman"/>
          <w:sz w:val="22"/>
        </w:rPr>
        <w:t>McDonald</w:t>
      </w:r>
      <w:r w:rsidRPr="00FE794C">
        <w:rPr>
          <w:rFonts w:ascii="Cambria" w:hAnsi="Cambria" w:cs="Times New Roman"/>
          <w:sz w:val="22"/>
        </w:rPr>
        <w:t xml:space="preserve">s – Richmond, VA </w:t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</w:r>
      <w:r>
        <w:rPr>
          <w:rFonts w:ascii="Cambria" w:hAnsi="Cambria" w:cs="Times New Roman"/>
          <w:sz w:val="22"/>
        </w:rPr>
        <w:tab/>
        <w:t xml:space="preserve">            </w:t>
      </w:r>
      <w:r w:rsidRPr="00FE794C">
        <w:rPr>
          <w:rFonts w:ascii="Cambria" w:hAnsi="Cambria" w:cs="Times New Roman"/>
          <w:sz w:val="22"/>
        </w:rPr>
        <w:t>June 2015- 2016</w:t>
      </w:r>
    </w:p>
    <w:p w:rsidR="007A7695" w:rsidRPr="00FE794C" w:rsidRDefault="00FE794C" w:rsidP="00FE794C">
      <w:pPr>
        <w:spacing w:line="240" w:lineRule="auto"/>
        <w:ind w:left="-187"/>
        <w:rPr>
          <w:rFonts w:ascii="Cambria" w:hAnsi="Cambria" w:cs="Times New Roman"/>
          <w:b/>
          <w:sz w:val="22"/>
        </w:rPr>
      </w:pPr>
      <w:r w:rsidRPr="00FE794C">
        <w:rPr>
          <w:rFonts w:ascii="Cambria" w:hAnsi="Cambria" w:cs="Times New Roman"/>
          <w:b/>
          <w:sz w:val="22"/>
        </w:rPr>
        <w:t>Food and Service Worker</w:t>
      </w:r>
    </w:p>
    <w:p w:rsidR="00F4078A" w:rsidRPr="00F4078A" w:rsidRDefault="00F4078A" w:rsidP="00F4078A">
      <w:pPr>
        <w:pStyle w:val="ListParagraph"/>
        <w:ind w:left="540"/>
        <w:rPr>
          <w:rFonts w:cs="Times New Roman"/>
          <w:color w:val="1F497D"/>
        </w:rPr>
      </w:pPr>
    </w:p>
    <w:p w:rsidR="00F4078A" w:rsidRPr="00C37FDB" w:rsidRDefault="00FB6F05" w:rsidP="00C37FDB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C37FDB">
        <w:rPr>
          <w:rFonts w:ascii="Cambria" w:hAnsi="Cambria" w:cs="Times New Roman"/>
          <w:b/>
          <w:sz w:val="22"/>
        </w:rPr>
        <w:lastRenderedPageBreak/>
        <w:t xml:space="preserve"> </w:t>
      </w:r>
      <w:r w:rsidR="00C37FDB" w:rsidRPr="00C37FDB">
        <w:rPr>
          <w:rFonts w:ascii="Cambria" w:hAnsi="Cambria" w:cs="Times New Roman"/>
          <w:sz w:val="22"/>
        </w:rPr>
        <w:t>Lucille M. Brown Bowl</w:t>
      </w:r>
      <w:r w:rsidR="00C37FDB" w:rsidRPr="00C37FDB">
        <w:rPr>
          <w:rFonts w:ascii="Cambria" w:hAnsi="Cambria" w:cs="Times New Roman"/>
          <w:sz w:val="22"/>
        </w:rPr>
        <w:tab/>
      </w:r>
      <w:r w:rsidR="00C37FDB" w:rsidRPr="00C37FDB">
        <w:rPr>
          <w:rFonts w:ascii="Cambria" w:hAnsi="Cambria" w:cs="Times New Roman"/>
          <w:sz w:val="22"/>
        </w:rPr>
        <w:tab/>
      </w:r>
      <w:r w:rsidR="00C37FDB" w:rsidRPr="00C37FDB">
        <w:rPr>
          <w:rFonts w:ascii="Cambria" w:hAnsi="Cambria" w:cs="Times New Roman"/>
          <w:sz w:val="22"/>
        </w:rPr>
        <w:tab/>
      </w:r>
      <w:r w:rsidR="00C37FDB" w:rsidRPr="00C37FDB">
        <w:rPr>
          <w:rFonts w:ascii="Cambria" w:hAnsi="Cambria" w:cs="Times New Roman"/>
          <w:sz w:val="22"/>
        </w:rPr>
        <w:tab/>
      </w:r>
      <w:r w:rsidR="00C37FDB">
        <w:rPr>
          <w:rFonts w:ascii="Cambria" w:hAnsi="Cambria" w:cs="Times New Roman"/>
          <w:sz w:val="22"/>
        </w:rPr>
        <w:t xml:space="preserve">                                                                                            </w:t>
      </w:r>
      <w:r w:rsidR="00C37FDB" w:rsidRPr="00C37FDB">
        <w:rPr>
          <w:rFonts w:ascii="Cambria" w:hAnsi="Cambria" w:cs="Times New Roman"/>
          <w:sz w:val="22"/>
        </w:rPr>
        <w:t>June 2012- May 2014</w:t>
      </w:r>
      <w:r w:rsidRPr="00C37FDB">
        <w:rPr>
          <w:rFonts w:ascii="Cambria" w:hAnsi="Cambria" w:cs="Times New Roman"/>
          <w:b/>
          <w:sz w:val="22"/>
        </w:rPr>
        <w:t xml:space="preserve"> </w:t>
      </w:r>
    </w:p>
    <w:p w:rsidR="00C37FDB" w:rsidRDefault="00FB6F05" w:rsidP="00C37FDB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C37FDB">
        <w:rPr>
          <w:rFonts w:ascii="Cambria" w:hAnsi="Cambria" w:cs="Times New Roman"/>
          <w:b/>
          <w:sz w:val="22"/>
        </w:rPr>
        <w:t xml:space="preserve"> </w:t>
      </w:r>
      <w:r w:rsidR="00C37FDB" w:rsidRPr="00C37FDB">
        <w:rPr>
          <w:rFonts w:ascii="Cambria" w:hAnsi="Cambria" w:cs="Times New Roman"/>
          <w:b/>
          <w:sz w:val="22"/>
        </w:rPr>
        <w:t>Upward Bound Volunteer</w:t>
      </w:r>
    </w:p>
    <w:p w:rsidR="00C37FDB" w:rsidRDefault="00C37FDB" w:rsidP="00C37FDB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</w:p>
    <w:p w:rsidR="00267665" w:rsidRPr="00C37FDB" w:rsidRDefault="00C37FDB" w:rsidP="00C37FDB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C37FDB">
        <w:rPr>
          <w:rFonts w:ascii="Cambria" w:hAnsi="Cambria" w:cs="Times New Roman"/>
          <w:sz w:val="22"/>
        </w:rPr>
        <w:t>Young Entrepreneur Academy</w:t>
      </w:r>
      <w:r w:rsidRPr="00C37FDB">
        <w:rPr>
          <w:rFonts w:ascii="Cambria" w:hAnsi="Cambria" w:cs="Times New Roman"/>
          <w:b/>
          <w:sz w:val="22"/>
        </w:rPr>
        <w:t xml:space="preserve"> </w:t>
      </w:r>
      <w:r w:rsidRPr="00C37FDB">
        <w:rPr>
          <w:rFonts w:ascii="Cambria" w:hAnsi="Cambria" w:cs="Times New Roman"/>
          <w:sz w:val="22"/>
        </w:rPr>
        <w:t>(Y.E.A)</w:t>
      </w:r>
      <w:r w:rsidRPr="00C37FDB">
        <w:rPr>
          <w:rFonts w:ascii="Cambria" w:hAnsi="Cambria" w:cs="Times New Roman"/>
          <w:sz w:val="22"/>
        </w:rPr>
        <w:t xml:space="preserve">                                                   </w:t>
      </w:r>
      <w:r>
        <w:rPr>
          <w:rFonts w:ascii="Cambria" w:hAnsi="Cambria" w:cs="Times New Roman"/>
          <w:sz w:val="22"/>
        </w:rPr>
        <w:t xml:space="preserve">                                                              </w:t>
      </w:r>
      <w:r w:rsidRPr="00C37FDB">
        <w:rPr>
          <w:rFonts w:ascii="Cambria" w:hAnsi="Cambria" w:cs="Times New Roman"/>
          <w:sz w:val="22"/>
        </w:rPr>
        <w:t>June 2013- May 2014</w:t>
      </w:r>
    </w:p>
    <w:p w:rsidR="002475CF" w:rsidRPr="00C37FDB" w:rsidRDefault="00C37FDB" w:rsidP="00C37FDB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  <w:sz w:val="22"/>
        </w:rPr>
      </w:pPr>
      <w:r>
        <w:rPr>
          <w:rFonts w:ascii="Cambria" w:hAnsi="Cambria" w:cs="Times New Roman"/>
          <w:sz w:val="22"/>
        </w:rPr>
        <w:t xml:space="preserve"> </w:t>
      </w:r>
      <w:r w:rsidR="00267665" w:rsidRPr="00C37FDB">
        <w:rPr>
          <w:rFonts w:ascii="Cambria" w:hAnsi="Cambria" w:cs="Times New Roman"/>
          <w:b/>
          <w:sz w:val="22"/>
        </w:rPr>
        <w:t>Student</w:t>
      </w:r>
      <w:r w:rsidRPr="00C37FDB">
        <w:rPr>
          <w:rFonts w:ascii="Cambria" w:hAnsi="Cambria" w:cs="Times New Roman"/>
          <w:b/>
          <w:sz w:val="22"/>
        </w:rPr>
        <w:t xml:space="preserve"> Participant</w:t>
      </w:r>
    </w:p>
    <w:p w:rsidR="00BC3109" w:rsidRPr="00267665" w:rsidRDefault="00BC3109" w:rsidP="000B4F4D">
      <w:pPr>
        <w:spacing w:line="240" w:lineRule="auto"/>
        <w:rPr>
          <w:rFonts w:ascii="Cambria" w:hAnsi="Cambria" w:cs="Times New Roman"/>
          <w:b/>
          <w:sz w:val="22"/>
        </w:rPr>
      </w:pPr>
    </w:p>
    <w:p w:rsidR="00C37FDB" w:rsidRDefault="00C37FDB" w:rsidP="00C37FDB">
      <w:pPr>
        <w:pStyle w:val="ListParagraph"/>
        <w:tabs>
          <w:tab w:val="left" w:pos="360"/>
          <w:tab w:val="left" w:pos="720"/>
        </w:tabs>
        <w:spacing w:line="240" w:lineRule="auto"/>
        <w:ind w:left="540"/>
        <w:rPr>
          <w:rFonts w:ascii="Cambria" w:hAnsi="Cambria" w:cs="Times New Roman"/>
          <w:b/>
          <w:sz w:val="22"/>
        </w:rPr>
        <w:sectPr w:rsidR="00C37FDB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0C4A17" w:rsidRPr="00267665" w:rsidRDefault="000C4A17" w:rsidP="00C37FDB">
      <w:pPr>
        <w:pStyle w:val="ListParagraph"/>
        <w:tabs>
          <w:tab w:val="left" w:pos="360"/>
          <w:tab w:val="left" w:pos="720"/>
        </w:tabs>
        <w:spacing w:line="240" w:lineRule="auto"/>
        <w:ind w:left="540"/>
        <w:rPr>
          <w:rFonts w:ascii="Cambria" w:hAnsi="Cambria" w:cs="Times New Roman"/>
          <w:b/>
          <w:sz w:val="22"/>
        </w:rPr>
      </w:pPr>
    </w:p>
    <w:sectPr w:rsidR="000C4A17" w:rsidRPr="00267665" w:rsidSect="00700EEC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30A9F"/>
    <w:multiLevelType w:val="hybridMultilevel"/>
    <w:tmpl w:val="488C96E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7297E"/>
    <w:multiLevelType w:val="hybridMultilevel"/>
    <w:tmpl w:val="EB8A8EB6"/>
    <w:lvl w:ilvl="0" w:tplc="AD72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7C7"/>
    <w:multiLevelType w:val="hybridMultilevel"/>
    <w:tmpl w:val="1C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C15"/>
    <w:multiLevelType w:val="hybridMultilevel"/>
    <w:tmpl w:val="4D58B4CC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70A5"/>
    <w:multiLevelType w:val="hybridMultilevel"/>
    <w:tmpl w:val="4EA8F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F632DB"/>
    <w:multiLevelType w:val="hybridMultilevel"/>
    <w:tmpl w:val="5F54AC3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42FA"/>
    <w:multiLevelType w:val="hybridMultilevel"/>
    <w:tmpl w:val="7CAEA29A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96FA8"/>
    <w:multiLevelType w:val="hybridMultilevel"/>
    <w:tmpl w:val="9ED8464E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130"/>
    <w:multiLevelType w:val="hybridMultilevel"/>
    <w:tmpl w:val="BBE0F85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57CA"/>
    <w:multiLevelType w:val="hybridMultilevel"/>
    <w:tmpl w:val="5BE26CD6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940128"/>
    <w:multiLevelType w:val="multilevel"/>
    <w:tmpl w:val="FF0E73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F7504D"/>
    <w:multiLevelType w:val="hybridMultilevel"/>
    <w:tmpl w:val="A78AC2E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B2943"/>
    <w:multiLevelType w:val="multilevel"/>
    <w:tmpl w:val="6538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277BD"/>
    <w:multiLevelType w:val="multilevel"/>
    <w:tmpl w:val="B16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DE641D"/>
    <w:multiLevelType w:val="hybridMultilevel"/>
    <w:tmpl w:val="F288046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D"/>
    <w:multiLevelType w:val="hybridMultilevel"/>
    <w:tmpl w:val="7CD0C904"/>
    <w:lvl w:ilvl="0" w:tplc="C3D69A1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82567C0"/>
    <w:multiLevelType w:val="hybridMultilevel"/>
    <w:tmpl w:val="B5306C6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E840DD"/>
    <w:multiLevelType w:val="hybridMultilevel"/>
    <w:tmpl w:val="58DC7ACC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34851"/>
    <w:multiLevelType w:val="hybridMultilevel"/>
    <w:tmpl w:val="08FCEBD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62F"/>
    <w:multiLevelType w:val="hybridMultilevel"/>
    <w:tmpl w:val="A90EF0C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C4398"/>
    <w:multiLevelType w:val="hybridMultilevel"/>
    <w:tmpl w:val="BF18A4D0"/>
    <w:lvl w:ilvl="0" w:tplc="AD7291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D6B41"/>
    <w:multiLevelType w:val="hybridMultilevel"/>
    <w:tmpl w:val="FA1CA6A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C76"/>
    <w:multiLevelType w:val="multilevel"/>
    <w:tmpl w:val="3D207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842453E"/>
    <w:multiLevelType w:val="hybridMultilevel"/>
    <w:tmpl w:val="BAAE1CA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18"/>
  </w:num>
  <w:num w:numId="11">
    <w:abstractNumId w:val="26"/>
  </w:num>
  <w:num w:numId="12">
    <w:abstractNumId w:val="7"/>
  </w:num>
  <w:num w:numId="13">
    <w:abstractNumId w:val="15"/>
  </w:num>
  <w:num w:numId="14">
    <w:abstractNumId w:val="21"/>
  </w:num>
  <w:num w:numId="15">
    <w:abstractNumId w:val="29"/>
  </w:num>
  <w:num w:numId="16">
    <w:abstractNumId w:val="13"/>
  </w:num>
  <w:num w:numId="17">
    <w:abstractNumId w:val="24"/>
  </w:num>
  <w:num w:numId="18">
    <w:abstractNumId w:val="9"/>
  </w:num>
  <w:num w:numId="19">
    <w:abstractNumId w:val="11"/>
  </w:num>
  <w:num w:numId="20">
    <w:abstractNumId w:val="20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25"/>
  </w:num>
  <w:num w:numId="26">
    <w:abstractNumId w:val="14"/>
  </w:num>
  <w:num w:numId="27">
    <w:abstractNumId w:val="17"/>
  </w:num>
  <w:num w:numId="28">
    <w:abstractNumId w:val="22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16"/>
    <w:rsid w:val="00001FB8"/>
    <w:rsid w:val="0001487B"/>
    <w:rsid w:val="00026750"/>
    <w:rsid w:val="0008212B"/>
    <w:rsid w:val="000B084C"/>
    <w:rsid w:val="000B4F4D"/>
    <w:rsid w:val="000C4A17"/>
    <w:rsid w:val="000D1176"/>
    <w:rsid w:val="000E2FB5"/>
    <w:rsid w:val="00110A6C"/>
    <w:rsid w:val="00111510"/>
    <w:rsid w:val="00142691"/>
    <w:rsid w:val="00146279"/>
    <w:rsid w:val="00172032"/>
    <w:rsid w:val="00210C2A"/>
    <w:rsid w:val="002235C7"/>
    <w:rsid w:val="002475CF"/>
    <w:rsid w:val="00267665"/>
    <w:rsid w:val="00271B3B"/>
    <w:rsid w:val="00273DAD"/>
    <w:rsid w:val="00285135"/>
    <w:rsid w:val="00292D9E"/>
    <w:rsid w:val="002C3BCC"/>
    <w:rsid w:val="0030518A"/>
    <w:rsid w:val="003322A8"/>
    <w:rsid w:val="00371DEA"/>
    <w:rsid w:val="00394C39"/>
    <w:rsid w:val="003D3C75"/>
    <w:rsid w:val="003F7C43"/>
    <w:rsid w:val="00455B99"/>
    <w:rsid w:val="00476E1B"/>
    <w:rsid w:val="004F3DEE"/>
    <w:rsid w:val="005212AC"/>
    <w:rsid w:val="00537079"/>
    <w:rsid w:val="00545A5E"/>
    <w:rsid w:val="00552D58"/>
    <w:rsid w:val="005630A7"/>
    <w:rsid w:val="005B6DE9"/>
    <w:rsid w:val="005C0AA9"/>
    <w:rsid w:val="00635C7B"/>
    <w:rsid w:val="00697026"/>
    <w:rsid w:val="006978CB"/>
    <w:rsid w:val="00700EEC"/>
    <w:rsid w:val="00706139"/>
    <w:rsid w:val="00784FAC"/>
    <w:rsid w:val="007A7695"/>
    <w:rsid w:val="007F263E"/>
    <w:rsid w:val="0085319F"/>
    <w:rsid w:val="0089244D"/>
    <w:rsid w:val="008A7885"/>
    <w:rsid w:val="009024ED"/>
    <w:rsid w:val="00906A8C"/>
    <w:rsid w:val="009635DA"/>
    <w:rsid w:val="009968A9"/>
    <w:rsid w:val="00A03DD4"/>
    <w:rsid w:val="00A71C55"/>
    <w:rsid w:val="00AD22BE"/>
    <w:rsid w:val="00B523C8"/>
    <w:rsid w:val="00B72F1D"/>
    <w:rsid w:val="00BC3109"/>
    <w:rsid w:val="00BE728E"/>
    <w:rsid w:val="00C32E60"/>
    <w:rsid w:val="00C37FDB"/>
    <w:rsid w:val="00C42E6C"/>
    <w:rsid w:val="00C67749"/>
    <w:rsid w:val="00C93670"/>
    <w:rsid w:val="00C93CFB"/>
    <w:rsid w:val="00C943CC"/>
    <w:rsid w:val="00CB561B"/>
    <w:rsid w:val="00D03C21"/>
    <w:rsid w:val="00D46632"/>
    <w:rsid w:val="00DA7F60"/>
    <w:rsid w:val="00DC43AD"/>
    <w:rsid w:val="00DD6621"/>
    <w:rsid w:val="00DE329F"/>
    <w:rsid w:val="00DF0A67"/>
    <w:rsid w:val="00DF3503"/>
    <w:rsid w:val="00E37D12"/>
    <w:rsid w:val="00E64950"/>
    <w:rsid w:val="00E92264"/>
    <w:rsid w:val="00E94CAF"/>
    <w:rsid w:val="00EA6CFA"/>
    <w:rsid w:val="00EC280F"/>
    <w:rsid w:val="00EC5EF0"/>
    <w:rsid w:val="00EC6D9D"/>
    <w:rsid w:val="00EE7F19"/>
    <w:rsid w:val="00F4078A"/>
    <w:rsid w:val="00F43AAA"/>
    <w:rsid w:val="00F50835"/>
    <w:rsid w:val="00F7788A"/>
    <w:rsid w:val="00FA0DCC"/>
    <w:rsid w:val="00FB2E40"/>
    <w:rsid w:val="00FB515B"/>
    <w:rsid w:val="00FB6F05"/>
    <w:rsid w:val="00FD1716"/>
    <w:rsid w:val="00FE62DA"/>
    <w:rsid w:val="00FE794C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190E53"/>
  <w15:chartTrackingRefBased/>
  <w15:docId w15:val="{57AB3AAC-DD29-4382-B624-7CBFF53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D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CharLFO1LVL1">
    <w:name w:val="WW_CharLFO1LVL1"/>
    <w:rPr>
      <w:rFonts w:ascii="Times New Roman" w:eastAsia="Lucida Sans Unicode" w:hAnsi="Times New Roman" w:cs="Times New Roman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Times New Roman" w:eastAsia="Lucida Sans Unicode" w:hAnsi="Times New Roman" w:cs="Times New Roman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  <w:rPr>
      <w:rFonts w:ascii="Symbol" w:hAnsi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/>
    </w:rPr>
  </w:style>
  <w:style w:type="character" w:customStyle="1" w:styleId="WWCharLFO4LVL4">
    <w:name w:val="WW_CharLFO4LVL4"/>
    <w:rPr>
      <w:rFonts w:ascii="Symbol" w:hAnsi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/>
    </w:rPr>
  </w:style>
  <w:style w:type="character" w:customStyle="1" w:styleId="WWCharLFO4LVL7">
    <w:name w:val="WW_CharLFO4LVL7"/>
    <w:rPr>
      <w:rFonts w:ascii="Symbol" w:hAnsi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/>
    </w:rPr>
  </w:style>
  <w:style w:type="character" w:customStyle="1" w:styleId="WWCharLFO5LVL1">
    <w:name w:val="WW_CharLFO5LVL1"/>
    <w:rPr>
      <w:rFonts w:ascii="Symbol" w:hAnsi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/>
    </w:rPr>
  </w:style>
  <w:style w:type="character" w:customStyle="1" w:styleId="WWCharLFO5LVL4">
    <w:name w:val="WW_CharLFO5LVL4"/>
    <w:rPr>
      <w:rFonts w:ascii="Symbol" w:hAnsi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/>
    </w:rPr>
  </w:style>
  <w:style w:type="character" w:customStyle="1" w:styleId="WWCharLFO5LVL7">
    <w:name w:val="WW_CharLFO5LVL7"/>
    <w:rPr>
      <w:rFonts w:ascii="Symbol" w:hAnsi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6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076F"/>
    <w:rPr>
      <w:rFonts w:ascii="Tahoma" w:eastAsia="Lucida Sans Unicode" w:hAnsi="Tahoma" w:cs="Tahoma"/>
      <w:color w:val="000000"/>
      <w:kern w:val="1"/>
      <w:sz w:val="16"/>
      <w:szCs w:val="16"/>
      <w:lang w:bidi="en-US"/>
    </w:rPr>
  </w:style>
  <w:style w:type="character" w:customStyle="1" w:styleId="Heading1Char">
    <w:name w:val="Heading 1 Char"/>
    <w:link w:val="Heading1"/>
    <w:uiPriority w:val="9"/>
    <w:rsid w:val="009635DA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E082-89EC-4B3E-93F6-31C284FA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mailto:thyrahoward@outlook.com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 Student</dc:creator>
  <cp:keywords/>
  <cp:lastModifiedBy>Stone, Sara (RICH\Inn)</cp:lastModifiedBy>
  <cp:revision>2</cp:revision>
  <cp:lastPrinted>2015-12-14T13:23:00Z</cp:lastPrinted>
  <dcterms:created xsi:type="dcterms:W3CDTF">2018-09-18T19:48:00Z</dcterms:created>
  <dcterms:modified xsi:type="dcterms:W3CDTF">2018-09-18T19:48:00Z</dcterms:modified>
</cp:coreProperties>
</file>